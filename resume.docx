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60" w:rsidRDefault="00B42F60">
      <w:pPr>
        <w:jc w:val="center"/>
        <w:rPr>
          <w:b/>
          <w:bCs/>
        </w:rPr>
      </w:pPr>
      <w:r>
        <w:rPr>
          <w:b/>
          <w:bCs/>
        </w:rPr>
        <w:t>DANIEL K LEE</w:t>
      </w:r>
    </w:p>
    <w:p w:rsidR="00645EB4" w:rsidRDefault="00645EB4" w:rsidP="002E5010">
      <w:pPr>
        <w:pBdr>
          <w:bottom w:val="single" w:sz="8" w:space="2" w:color="000000"/>
        </w:pBdr>
      </w:pPr>
    </w:p>
    <w:p w:rsidR="00B42F60" w:rsidRDefault="00645EB4" w:rsidP="002E5010">
      <w:pPr>
        <w:pBdr>
          <w:bottom w:val="single" w:sz="8" w:space="2" w:color="000000"/>
        </w:pBdr>
      </w:pPr>
      <w:r>
        <w:t xml:space="preserve">865 N 160 W Apt. 9 </w:t>
      </w:r>
      <w:r w:rsidR="00FE294E">
        <w:t xml:space="preserve">Provo, </w:t>
      </w:r>
      <w:r w:rsidR="00FE294E" w:rsidRPr="00645EB4">
        <w:t>UT 84604</w:t>
      </w:r>
      <w:r>
        <w:tab/>
        <w:t>Tel: (970) 213-8667</w:t>
      </w:r>
      <w:r w:rsidR="002E5010">
        <w:tab/>
        <w:t xml:space="preserve">  </w:t>
      </w:r>
      <w:r w:rsidR="002E5010" w:rsidRPr="002E5010">
        <w:t xml:space="preserve"> </w:t>
      </w:r>
      <w:r w:rsidR="002E5010">
        <w:t>Email: leechef2010@gmail.com</w:t>
      </w:r>
    </w:p>
    <w:p w:rsidR="00B42F60" w:rsidRPr="00476A5A" w:rsidRDefault="00B42F60">
      <w:pPr>
        <w:rPr>
          <w:b/>
          <w:bCs/>
          <w:sz w:val="22"/>
          <w:szCs w:val="22"/>
        </w:rPr>
      </w:pPr>
    </w:p>
    <w:p w:rsidR="006762C9" w:rsidRPr="00476A5A" w:rsidRDefault="006762C9" w:rsidP="006762C9">
      <w:pPr>
        <w:rPr>
          <w:b/>
          <w:bCs/>
          <w:sz w:val="22"/>
          <w:szCs w:val="22"/>
        </w:rPr>
      </w:pPr>
      <w:r w:rsidRPr="00476A5A">
        <w:rPr>
          <w:b/>
          <w:bCs/>
          <w:sz w:val="22"/>
          <w:szCs w:val="22"/>
        </w:rPr>
        <w:t>EDUCATION</w:t>
      </w:r>
    </w:p>
    <w:p w:rsidR="006762C9" w:rsidRPr="00476A5A" w:rsidRDefault="006762C9" w:rsidP="006762C9">
      <w:pPr>
        <w:rPr>
          <w:rFonts w:ascii="Tahoma"/>
          <w:b/>
          <w:bCs/>
          <w:sz w:val="22"/>
          <w:szCs w:val="22"/>
        </w:rPr>
      </w:pPr>
    </w:p>
    <w:p w:rsidR="006762C9" w:rsidRPr="00476A5A" w:rsidRDefault="006762C9" w:rsidP="006762C9">
      <w:pPr>
        <w:rPr>
          <w:rFonts w:ascii="Tahoma"/>
          <w:sz w:val="22"/>
          <w:szCs w:val="22"/>
        </w:rPr>
      </w:pPr>
      <w:r w:rsidRPr="00476A5A">
        <w:rPr>
          <w:i/>
          <w:sz w:val="22"/>
          <w:szCs w:val="22"/>
        </w:rPr>
        <w:t>Aug 2010</w:t>
      </w:r>
      <w:r w:rsidRPr="00476A5A">
        <w:rPr>
          <w:sz w:val="22"/>
          <w:szCs w:val="22"/>
        </w:rPr>
        <w:tab/>
      </w:r>
      <w:r w:rsidR="004875EE">
        <w:rPr>
          <w:b/>
          <w:sz w:val="22"/>
          <w:szCs w:val="22"/>
        </w:rPr>
        <w:t>Bachelor of Science, Computer Science</w:t>
      </w:r>
    </w:p>
    <w:p w:rsidR="006762C9" w:rsidRPr="00476A5A" w:rsidRDefault="006762C9" w:rsidP="006762C9">
      <w:pPr>
        <w:rPr>
          <w:sz w:val="22"/>
          <w:szCs w:val="22"/>
        </w:rPr>
      </w:pPr>
      <w:proofErr w:type="gramStart"/>
      <w:r>
        <w:rPr>
          <w:i/>
          <w:sz w:val="22"/>
          <w:szCs w:val="22"/>
        </w:rPr>
        <w:t>to</w:t>
      </w:r>
      <w:proofErr w:type="gramEnd"/>
      <w:r>
        <w:rPr>
          <w:i/>
          <w:sz w:val="22"/>
          <w:szCs w:val="22"/>
        </w:rPr>
        <w:t xml:space="preserve"> Present</w:t>
      </w:r>
      <w:r w:rsidRPr="00476A5A">
        <w:rPr>
          <w:sz w:val="22"/>
          <w:szCs w:val="22"/>
        </w:rPr>
        <w:tab/>
      </w:r>
      <w:r w:rsidR="004875EE">
        <w:rPr>
          <w:i/>
          <w:sz w:val="22"/>
          <w:szCs w:val="22"/>
        </w:rPr>
        <w:t>Brigham Young University</w:t>
      </w:r>
    </w:p>
    <w:p w:rsidR="006762C9" w:rsidRPr="004875EE" w:rsidRDefault="006762C9" w:rsidP="006762C9">
      <w:pPr>
        <w:rPr>
          <w:i/>
          <w:sz w:val="22"/>
          <w:szCs w:val="22"/>
        </w:rPr>
      </w:pPr>
      <w:r w:rsidRPr="00476A5A"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4875EE">
        <w:rPr>
          <w:i/>
          <w:sz w:val="22"/>
          <w:szCs w:val="22"/>
        </w:rPr>
        <w:t>Provo, UT</w:t>
      </w:r>
    </w:p>
    <w:p w:rsidR="004875EE" w:rsidRPr="004875EE" w:rsidRDefault="004875EE" w:rsidP="006762C9">
      <w:pPr>
        <w:numPr>
          <w:ilvl w:val="0"/>
          <w:numId w:val="7"/>
        </w:numPr>
        <w:rPr>
          <w:rFonts w:ascii="Tahoma"/>
          <w:sz w:val="22"/>
          <w:szCs w:val="22"/>
        </w:rPr>
      </w:pPr>
      <w:r>
        <w:rPr>
          <w:rFonts w:cs="Times New Roman"/>
          <w:sz w:val="22"/>
          <w:szCs w:val="22"/>
        </w:rPr>
        <w:t>Spanish minor</w:t>
      </w:r>
    </w:p>
    <w:p w:rsidR="006762C9" w:rsidRPr="006762C9" w:rsidRDefault="006762C9" w:rsidP="006762C9">
      <w:pPr>
        <w:numPr>
          <w:ilvl w:val="0"/>
          <w:numId w:val="7"/>
        </w:numPr>
        <w:rPr>
          <w:rFonts w:ascii="Tahoma"/>
          <w:sz w:val="22"/>
          <w:szCs w:val="22"/>
        </w:rPr>
      </w:pPr>
      <w:r>
        <w:rPr>
          <w:rFonts w:cs="Times New Roman"/>
          <w:sz w:val="22"/>
          <w:szCs w:val="22"/>
        </w:rPr>
        <w:t>GPA 3.26</w:t>
      </w:r>
    </w:p>
    <w:p w:rsidR="006762C9" w:rsidRPr="00D84CAE" w:rsidRDefault="006762C9" w:rsidP="006762C9">
      <w:pPr>
        <w:numPr>
          <w:ilvl w:val="0"/>
          <w:numId w:val="7"/>
        </w:numPr>
        <w:rPr>
          <w:rFonts w:ascii="Tahoma"/>
          <w:sz w:val="22"/>
          <w:szCs w:val="22"/>
        </w:rPr>
      </w:pPr>
      <w:r w:rsidRPr="00476A5A">
        <w:rPr>
          <w:sz w:val="22"/>
          <w:szCs w:val="22"/>
        </w:rPr>
        <w:t>Dean’s List</w:t>
      </w:r>
      <w:bookmarkStart w:id="0" w:name="_GoBack"/>
      <w:bookmarkEnd w:id="0"/>
    </w:p>
    <w:p w:rsidR="006762C9" w:rsidRPr="006762C9" w:rsidRDefault="006762C9" w:rsidP="006762C9">
      <w:pPr>
        <w:numPr>
          <w:ilvl w:val="0"/>
          <w:numId w:val="7"/>
        </w:numPr>
        <w:rPr>
          <w:rFonts w:ascii="Tahoma"/>
          <w:sz w:val="22"/>
          <w:szCs w:val="22"/>
        </w:rPr>
      </w:pPr>
      <w:r>
        <w:rPr>
          <w:sz w:val="22"/>
          <w:szCs w:val="22"/>
        </w:rPr>
        <w:t>Academic Scholarship, 2010-2011</w:t>
      </w:r>
    </w:p>
    <w:p w:rsidR="006762C9" w:rsidRDefault="006762C9">
      <w:pPr>
        <w:rPr>
          <w:b/>
          <w:bCs/>
          <w:sz w:val="22"/>
          <w:szCs w:val="22"/>
        </w:rPr>
      </w:pPr>
    </w:p>
    <w:p w:rsidR="00B42F60" w:rsidRDefault="00B42F60">
      <w:pPr>
        <w:rPr>
          <w:b/>
          <w:bCs/>
          <w:sz w:val="22"/>
          <w:szCs w:val="22"/>
        </w:rPr>
      </w:pPr>
      <w:r w:rsidRPr="00476A5A">
        <w:rPr>
          <w:b/>
          <w:bCs/>
          <w:sz w:val="22"/>
          <w:szCs w:val="22"/>
        </w:rPr>
        <w:t>WORK HISTORY</w:t>
      </w:r>
    </w:p>
    <w:p w:rsidR="00D84CAE" w:rsidRDefault="00D84CAE">
      <w:pPr>
        <w:rPr>
          <w:b/>
          <w:bCs/>
          <w:sz w:val="22"/>
          <w:szCs w:val="22"/>
        </w:rPr>
      </w:pPr>
    </w:p>
    <w:p w:rsidR="00357D67" w:rsidRPr="00476A5A" w:rsidRDefault="00357D67" w:rsidP="00357D67">
      <w:pPr>
        <w:rPr>
          <w:b/>
          <w:bCs/>
          <w:sz w:val="22"/>
          <w:szCs w:val="22"/>
        </w:rPr>
      </w:pPr>
      <w:r w:rsidRPr="00476A5A">
        <w:rPr>
          <w:bCs/>
          <w:i/>
          <w:sz w:val="22"/>
          <w:szCs w:val="22"/>
        </w:rPr>
        <w:t>Dec 2013</w:t>
      </w:r>
      <w:r w:rsidRPr="00476A5A">
        <w:rPr>
          <w:bCs/>
          <w:i/>
          <w:sz w:val="22"/>
          <w:szCs w:val="22"/>
        </w:rPr>
        <w:tab/>
      </w:r>
      <w:r w:rsidRPr="00476A5A">
        <w:rPr>
          <w:b/>
          <w:bCs/>
          <w:sz w:val="22"/>
          <w:szCs w:val="22"/>
        </w:rPr>
        <w:t>Webmaster</w:t>
      </w:r>
    </w:p>
    <w:p w:rsidR="00357D67" w:rsidRPr="00476A5A" w:rsidRDefault="00357D67" w:rsidP="00357D67">
      <w:pPr>
        <w:rPr>
          <w:bCs/>
          <w:i/>
          <w:sz w:val="22"/>
          <w:szCs w:val="22"/>
        </w:rPr>
      </w:pPr>
      <w:proofErr w:type="gramStart"/>
      <w:r w:rsidRPr="00476A5A">
        <w:rPr>
          <w:bCs/>
          <w:i/>
          <w:sz w:val="22"/>
          <w:szCs w:val="22"/>
        </w:rPr>
        <w:t>to</w:t>
      </w:r>
      <w:proofErr w:type="gramEnd"/>
      <w:r w:rsidRPr="00476A5A">
        <w:rPr>
          <w:bCs/>
          <w:i/>
          <w:sz w:val="22"/>
          <w:szCs w:val="22"/>
        </w:rPr>
        <w:t xml:space="preserve"> Present</w:t>
      </w:r>
      <w:r w:rsidRPr="00476A5A">
        <w:rPr>
          <w:bCs/>
          <w:i/>
          <w:sz w:val="22"/>
          <w:szCs w:val="22"/>
        </w:rPr>
        <w:tab/>
        <w:t>Brigham Young University</w:t>
      </w:r>
    </w:p>
    <w:p w:rsidR="00357D67" w:rsidRDefault="00357D67" w:rsidP="00357D67">
      <w:pPr>
        <w:rPr>
          <w:bCs/>
          <w:i/>
          <w:sz w:val="22"/>
          <w:szCs w:val="22"/>
        </w:rPr>
      </w:pPr>
      <w:r w:rsidRPr="00476A5A">
        <w:rPr>
          <w:bCs/>
          <w:i/>
          <w:sz w:val="22"/>
          <w:szCs w:val="22"/>
        </w:rPr>
        <w:tab/>
      </w:r>
      <w:r w:rsidRPr="00476A5A">
        <w:rPr>
          <w:bCs/>
          <w:i/>
          <w:sz w:val="22"/>
          <w:szCs w:val="22"/>
        </w:rPr>
        <w:tab/>
        <w:t>Office of the Associate Academic Vice President, Office of Research and Creative Activities</w:t>
      </w:r>
    </w:p>
    <w:p w:rsidR="00357D67" w:rsidRPr="007D5CF5" w:rsidRDefault="00357D67" w:rsidP="00357D67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7D5CF5">
        <w:rPr>
          <w:bCs/>
          <w:sz w:val="22"/>
          <w:szCs w:val="22"/>
        </w:rPr>
        <w:t>Created an online grant application system and a conference registration system</w:t>
      </w:r>
    </w:p>
    <w:p w:rsidR="00357D67" w:rsidRPr="007D5CF5" w:rsidRDefault="00357D67" w:rsidP="00357D67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7D5CF5">
        <w:rPr>
          <w:bCs/>
          <w:sz w:val="22"/>
          <w:szCs w:val="22"/>
        </w:rPr>
        <w:t>Created, maintained, and updated static and dynamic websites</w:t>
      </w:r>
    </w:p>
    <w:p w:rsidR="00357D67" w:rsidRPr="007D5CF5" w:rsidRDefault="00357D67" w:rsidP="00357D67">
      <w:pPr>
        <w:pStyle w:val="ListParagraph"/>
        <w:numPr>
          <w:ilvl w:val="0"/>
          <w:numId w:val="7"/>
        </w:numPr>
        <w:rPr>
          <w:bCs/>
          <w:sz w:val="22"/>
          <w:szCs w:val="22"/>
        </w:rPr>
      </w:pPr>
      <w:r w:rsidRPr="007D5CF5">
        <w:rPr>
          <w:bCs/>
          <w:sz w:val="22"/>
          <w:szCs w:val="22"/>
        </w:rPr>
        <w:t>Managed databases, migrated a server, and performed server maintenance</w:t>
      </w:r>
    </w:p>
    <w:p w:rsidR="00357D67" w:rsidRPr="007D5CF5" w:rsidRDefault="00357D67" w:rsidP="00357D67">
      <w:pPr>
        <w:numPr>
          <w:ilvl w:val="0"/>
          <w:numId w:val="7"/>
        </w:numPr>
        <w:rPr>
          <w:rFonts w:ascii="Tahoma"/>
          <w:sz w:val="22"/>
          <w:szCs w:val="22"/>
        </w:rPr>
      </w:pPr>
      <w:r w:rsidRPr="00476A5A">
        <w:rPr>
          <w:bCs/>
          <w:sz w:val="22"/>
          <w:szCs w:val="22"/>
        </w:rPr>
        <w:t>Created interactive PDF forms</w:t>
      </w:r>
    </w:p>
    <w:p w:rsidR="00357D67" w:rsidRDefault="00357D67">
      <w:pPr>
        <w:rPr>
          <w:bCs/>
          <w:i/>
          <w:sz w:val="22"/>
          <w:szCs w:val="22"/>
        </w:rPr>
      </w:pPr>
    </w:p>
    <w:p w:rsidR="00D84CAE" w:rsidRPr="00D84CAE" w:rsidRDefault="00D84CAE">
      <w:pPr>
        <w:rPr>
          <w:b/>
          <w:bCs/>
          <w:sz w:val="22"/>
          <w:szCs w:val="22"/>
        </w:rPr>
      </w:pPr>
      <w:r>
        <w:rPr>
          <w:bCs/>
          <w:i/>
          <w:sz w:val="22"/>
          <w:szCs w:val="22"/>
        </w:rPr>
        <w:t>Jun 2015</w:t>
      </w:r>
      <w:r>
        <w:rPr>
          <w:bCs/>
          <w:i/>
          <w:sz w:val="22"/>
          <w:szCs w:val="22"/>
        </w:rPr>
        <w:tab/>
      </w:r>
      <w:r>
        <w:rPr>
          <w:b/>
          <w:bCs/>
          <w:sz w:val="22"/>
          <w:szCs w:val="22"/>
        </w:rPr>
        <w:t>Web Developer</w:t>
      </w:r>
    </w:p>
    <w:p w:rsidR="007D5CF5" w:rsidRPr="007D5CF5" w:rsidRDefault="00357D67" w:rsidP="007D5CF5">
      <w:pPr>
        <w:rPr>
          <w:bCs/>
          <w:i/>
          <w:sz w:val="22"/>
          <w:szCs w:val="22"/>
        </w:rPr>
      </w:pPr>
      <w:proofErr w:type="gramStart"/>
      <w:r>
        <w:rPr>
          <w:bCs/>
          <w:i/>
          <w:sz w:val="22"/>
          <w:szCs w:val="22"/>
        </w:rPr>
        <w:t>to</w:t>
      </w:r>
      <w:proofErr w:type="gramEnd"/>
      <w:r>
        <w:rPr>
          <w:bCs/>
          <w:i/>
          <w:sz w:val="22"/>
          <w:szCs w:val="22"/>
        </w:rPr>
        <w:t xml:space="preserve"> Nov 2015</w:t>
      </w:r>
      <w:r w:rsidR="00D84CAE">
        <w:rPr>
          <w:bCs/>
          <w:i/>
          <w:sz w:val="22"/>
          <w:szCs w:val="22"/>
        </w:rPr>
        <w:tab/>
        <w:t>National Institute of Jail Operations</w:t>
      </w:r>
    </w:p>
    <w:p w:rsidR="007D5CF5" w:rsidRPr="00104F81" w:rsidRDefault="007D5CF5" w:rsidP="007D5CF5">
      <w:pPr>
        <w:numPr>
          <w:ilvl w:val="0"/>
          <w:numId w:val="7"/>
        </w:numPr>
        <w:rPr>
          <w:rFonts w:ascii="Tahoma"/>
          <w:sz w:val="22"/>
          <w:szCs w:val="22"/>
        </w:rPr>
      </w:pPr>
      <w:r>
        <w:rPr>
          <w:sz w:val="22"/>
          <w:szCs w:val="22"/>
        </w:rPr>
        <w:t>Investigated and corrected video file errors</w:t>
      </w:r>
    </w:p>
    <w:p w:rsidR="007D5CF5" w:rsidRPr="00F1476E" w:rsidRDefault="007D5CF5" w:rsidP="007D5CF5">
      <w:pPr>
        <w:numPr>
          <w:ilvl w:val="0"/>
          <w:numId w:val="7"/>
        </w:numPr>
        <w:rPr>
          <w:rFonts w:ascii="Tahoma"/>
          <w:sz w:val="22"/>
          <w:szCs w:val="22"/>
        </w:rPr>
      </w:pPr>
      <w:r>
        <w:rPr>
          <w:sz w:val="22"/>
          <w:szCs w:val="22"/>
        </w:rPr>
        <w:t>Maintained and updated website</w:t>
      </w:r>
    </w:p>
    <w:p w:rsidR="00360F96" w:rsidRPr="007D5CF5" w:rsidRDefault="00360F96">
      <w:pPr>
        <w:rPr>
          <w:bCs/>
          <w:sz w:val="22"/>
          <w:szCs w:val="22"/>
        </w:rPr>
      </w:pPr>
    </w:p>
    <w:p w:rsidR="002E5010" w:rsidRDefault="00360F96">
      <w:pPr>
        <w:rPr>
          <w:rFonts w:cs="Times New Roman"/>
          <w:b/>
          <w:bCs/>
          <w:sz w:val="22"/>
          <w:szCs w:val="22"/>
        </w:rPr>
      </w:pPr>
      <w:r w:rsidRPr="00476A5A">
        <w:rPr>
          <w:rFonts w:cs="Times New Roman"/>
          <w:bCs/>
          <w:i/>
          <w:sz w:val="22"/>
          <w:szCs w:val="22"/>
        </w:rPr>
        <w:t>May 2013</w:t>
      </w:r>
      <w:r w:rsidRPr="00476A5A">
        <w:rPr>
          <w:rFonts w:cs="Times New Roman"/>
          <w:bCs/>
          <w:i/>
          <w:sz w:val="22"/>
          <w:szCs w:val="22"/>
        </w:rPr>
        <w:tab/>
      </w:r>
      <w:r w:rsidR="00604DEA">
        <w:rPr>
          <w:rFonts w:cs="Times New Roman"/>
          <w:b/>
          <w:bCs/>
          <w:sz w:val="22"/>
          <w:szCs w:val="22"/>
        </w:rPr>
        <w:t>Web Developer</w:t>
      </w:r>
    </w:p>
    <w:p w:rsidR="00604DEA" w:rsidRDefault="00604DEA">
      <w:pPr>
        <w:rPr>
          <w:rFonts w:cs="Times New Roman"/>
          <w:bCs/>
          <w:i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Cs/>
          <w:i/>
          <w:sz w:val="22"/>
          <w:szCs w:val="22"/>
        </w:rPr>
        <w:t>Natural E</w:t>
      </w:r>
    </w:p>
    <w:p w:rsidR="00360F96" w:rsidRPr="007D5CF5" w:rsidRDefault="007D5CF5" w:rsidP="007D5CF5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 w:rsidRPr="007D5CF5">
        <w:rPr>
          <w:rFonts w:cs="Times New Roman"/>
          <w:bCs/>
          <w:sz w:val="22"/>
          <w:szCs w:val="22"/>
        </w:rPr>
        <w:t>Designed and built a website for a start-up company</w:t>
      </w:r>
    </w:p>
    <w:p w:rsidR="00B42F60" w:rsidRPr="00476A5A" w:rsidRDefault="00B42F60">
      <w:pPr>
        <w:rPr>
          <w:sz w:val="22"/>
          <w:szCs w:val="22"/>
        </w:rPr>
      </w:pPr>
    </w:p>
    <w:p w:rsidR="007F163B" w:rsidRPr="00476A5A" w:rsidRDefault="007F163B">
      <w:pPr>
        <w:rPr>
          <w:b/>
          <w:sz w:val="22"/>
          <w:szCs w:val="22"/>
        </w:rPr>
      </w:pPr>
      <w:r w:rsidRPr="00476A5A">
        <w:rPr>
          <w:i/>
          <w:sz w:val="22"/>
          <w:szCs w:val="22"/>
        </w:rPr>
        <w:t>July 2011</w:t>
      </w:r>
      <w:r w:rsidRPr="00476A5A">
        <w:rPr>
          <w:i/>
          <w:sz w:val="22"/>
          <w:szCs w:val="22"/>
        </w:rPr>
        <w:tab/>
      </w:r>
      <w:r w:rsidR="007D5CF5">
        <w:rPr>
          <w:b/>
          <w:sz w:val="22"/>
          <w:szCs w:val="22"/>
        </w:rPr>
        <w:t xml:space="preserve">Volunteer </w:t>
      </w:r>
      <w:r w:rsidRPr="00476A5A">
        <w:rPr>
          <w:b/>
          <w:sz w:val="22"/>
          <w:szCs w:val="22"/>
        </w:rPr>
        <w:t>Missionary</w:t>
      </w:r>
    </w:p>
    <w:p w:rsidR="007F163B" w:rsidRPr="00476A5A" w:rsidRDefault="00357D67">
      <w:pPr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to</w:t>
      </w:r>
      <w:proofErr w:type="gramEnd"/>
      <w:r>
        <w:rPr>
          <w:i/>
          <w:sz w:val="22"/>
          <w:szCs w:val="22"/>
        </w:rPr>
        <w:t xml:space="preserve"> Apr 2013</w:t>
      </w:r>
      <w:r w:rsidR="007F163B" w:rsidRPr="00476A5A">
        <w:rPr>
          <w:i/>
          <w:sz w:val="22"/>
          <w:szCs w:val="22"/>
        </w:rPr>
        <w:tab/>
        <w:t>C</w:t>
      </w:r>
      <w:r w:rsidR="007D5CF5">
        <w:rPr>
          <w:i/>
          <w:sz w:val="22"/>
          <w:szCs w:val="22"/>
        </w:rPr>
        <w:t>hurch of Jesus Christ of Latter-day Saints</w:t>
      </w:r>
    </w:p>
    <w:p w:rsidR="007D5CF5" w:rsidRDefault="00357D67" w:rsidP="007D5CF5">
      <w:pPr>
        <w:rPr>
          <w:rFonts w:cs="Times New Roman"/>
          <w:bCs/>
          <w:i/>
          <w:sz w:val="22"/>
          <w:szCs w:val="22"/>
        </w:rPr>
      </w:pPr>
      <w:r>
        <w:rPr>
          <w:i/>
          <w:sz w:val="22"/>
          <w:szCs w:val="22"/>
        </w:rPr>
        <w:tab/>
      </w:r>
      <w:r w:rsidR="007F163B" w:rsidRPr="00476A5A">
        <w:rPr>
          <w:i/>
          <w:sz w:val="22"/>
          <w:szCs w:val="22"/>
        </w:rPr>
        <w:tab/>
      </w:r>
      <w:r w:rsidR="007D5CF5">
        <w:rPr>
          <w:i/>
          <w:sz w:val="22"/>
          <w:szCs w:val="22"/>
        </w:rPr>
        <w:t>California Fresno Mission</w:t>
      </w:r>
    </w:p>
    <w:p w:rsidR="007D5CF5" w:rsidRPr="007D5CF5" w:rsidRDefault="007D5CF5" w:rsidP="007D5C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D5CF5">
        <w:rPr>
          <w:sz w:val="22"/>
          <w:szCs w:val="22"/>
        </w:rPr>
        <w:t>Dedicated two years to helping others through service and the Gospel of Christ, in Spanish and English</w:t>
      </w:r>
    </w:p>
    <w:p w:rsidR="00B42F60" w:rsidRPr="00476A5A" w:rsidRDefault="00B42F60">
      <w:pPr>
        <w:rPr>
          <w:sz w:val="22"/>
          <w:szCs w:val="22"/>
        </w:rPr>
      </w:pPr>
    </w:p>
    <w:p w:rsidR="00D84CAE" w:rsidRPr="00476A5A" w:rsidRDefault="00D84CAE" w:rsidP="00D84CAE">
      <w:pPr>
        <w:rPr>
          <w:rFonts w:ascii="Tahoma"/>
          <w:b/>
          <w:sz w:val="22"/>
          <w:szCs w:val="22"/>
        </w:rPr>
      </w:pPr>
      <w:r w:rsidRPr="00476A5A">
        <w:rPr>
          <w:b/>
          <w:sz w:val="22"/>
          <w:szCs w:val="22"/>
        </w:rPr>
        <w:t>SKILLS</w:t>
      </w:r>
    </w:p>
    <w:p w:rsidR="00D84CAE" w:rsidRPr="00476A5A" w:rsidRDefault="00D84CAE" w:rsidP="00D84CAE">
      <w:pPr>
        <w:numPr>
          <w:ilvl w:val="0"/>
          <w:numId w:val="6"/>
        </w:numPr>
        <w:rPr>
          <w:sz w:val="22"/>
          <w:szCs w:val="22"/>
        </w:rPr>
      </w:pPr>
      <w:r w:rsidRPr="00476A5A">
        <w:rPr>
          <w:sz w:val="22"/>
          <w:szCs w:val="22"/>
        </w:rPr>
        <w:t xml:space="preserve">Web design (HTML/CSS, PHP, JavaScript, SQL, WordPress, </w:t>
      </w:r>
      <w:proofErr w:type="spellStart"/>
      <w:r w:rsidRPr="00476A5A">
        <w:rPr>
          <w:sz w:val="22"/>
          <w:szCs w:val="22"/>
        </w:rPr>
        <w:t>CakePHP</w:t>
      </w:r>
      <w:proofErr w:type="spellEnd"/>
      <w:r w:rsidRPr="00476A5A">
        <w:rPr>
          <w:sz w:val="22"/>
          <w:szCs w:val="22"/>
        </w:rPr>
        <w:t>)</w:t>
      </w:r>
    </w:p>
    <w:p w:rsidR="00D84CAE" w:rsidRPr="00476A5A" w:rsidRDefault="00D84CAE" w:rsidP="00D84CAE">
      <w:pPr>
        <w:numPr>
          <w:ilvl w:val="0"/>
          <w:numId w:val="6"/>
        </w:numPr>
        <w:rPr>
          <w:sz w:val="22"/>
          <w:szCs w:val="22"/>
        </w:rPr>
      </w:pPr>
      <w:r w:rsidRPr="00476A5A">
        <w:rPr>
          <w:sz w:val="22"/>
          <w:szCs w:val="22"/>
        </w:rPr>
        <w:t>Programming (C/C++, Java)</w:t>
      </w:r>
    </w:p>
    <w:p w:rsidR="00D84CAE" w:rsidRPr="00476A5A" w:rsidRDefault="00D84CAE" w:rsidP="00D84CAE">
      <w:pPr>
        <w:numPr>
          <w:ilvl w:val="0"/>
          <w:numId w:val="6"/>
        </w:numPr>
        <w:rPr>
          <w:sz w:val="22"/>
          <w:szCs w:val="22"/>
        </w:rPr>
      </w:pPr>
      <w:r w:rsidRPr="00476A5A">
        <w:rPr>
          <w:sz w:val="22"/>
          <w:szCs w:val="22"/>
        </w:rPr>
        <w:t>Web Servers (IIS)</w:t>
      </w:r>
    </w:p>
    <w:p w:rsidR="00D84CAE" w:rsidRPr="00D84CAE" w:rsidRDefault="00D84CAE" w:rsidP="00D84CAE">
      <w:pPr>
        <w:numPr>
          <w:ilvl w:val="0"/>
          <w:numId w:val="6"/>
        </w:numPr>
        <w:rPr>
          <w:sz w:val="22"/>
          <w:szCs w:val="22"/>
        </w:rPr>
      </w:pPr>
      <w:r w:rsidRPr="00476A5A">
        <w:rPr>
          <w:sz w:val="22"/>
          <w:szCs w:val="22"/>
        </w:rPr>
        <w:t>Fluent in Spanish</w:t>
      </w:r>
    </w:p>
    <w:p w:rsidR="00B42F60" w:rsidRPr="00476A5A" w:rsidRDefault="00B42F60">
      <w:pPr>
        <w:rPr>
          <w:b/>
          <w:bCs/>
          <w:sz w:val="22"/>
          <w:szCs w:val="22"/>
        </w:rPr>
      </w:pPr>
    </w:p>
    <w:p w:rsidR="00B42F60" w:rsidRPr="00476A5A" w:rsidRDefault="00B42F60">
      <w:pPr>
        <w:rPr>
          <w:rFonts w:ascii="Tahoma"/>
          <w:sz w:val="22"/>
          <w:szCs w:val="22"/>
        </w:rPr>
      </w:pPr>
      <w:r w:rsidRPr="00476A5A">
        <w:rPr>
          <w:b/>
          <w:sz w:val="22"/>
          <w:szCs w:val="22"/>
        </w:rPr>
        <w:t>MEMBERSHIPS</w:t>
      </w:r>
    </w:p>
    <w:p w:rsidR="00B36D9A" w:rsidRPr="00476A5A" w:rsidRDefault="00B36D9A" w:rsidP="00360F96">
      <w:pPr>
        <w:rPr>
          <w:sz w:val="22"/>
          <w:szCs w:val="22"/>
        </w:rPr>
      </w:pPr>
    </w:p>
    <w:p w:rsidR="00D84CAE" w:rsidRPr="00D84CAE" w:rsidRDefault="00514780" w:rsidP="00D84CAE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 t</w:t>
      </w:r>
      <w:r w:rsidR="00D84CAE">
        <w:rPr>
          <w:sz w:val="22"/>
          <w:szCs w:val="22"/>
        </w:rPr>
        <w:t xml:space="preserve">op contributor in the BYU web community’s Q&amp;A website, </w:t>
      </w:r>
      <w:r w:rsidR="00D84CAE" w:rsidRPr="00D84CAE">
        <w:rPr>
          <w:sz w:val="22"/>
          <w:szCs w:val="22"/>
        </w:rPr>
        <w:t>https://web.ask.byu.edu</w:t>
      </w:r>
    </w:p>
    <w:p w:rsidR="00D84CAE" w:rsidRDefault="00D84CAE" w:rsidP="00D84CAE">
      <w:pPr>
        <w:numPr>
          <w:ilvl w:val="0"/>
          <w:numId w:val="8"/>
        </w:numPr>
        <w:rPr>
          <w:sz w:val="22"/>
          <w:szCs w:val="22"/>
        </w:rPr>
      </w:pPr>
      <w:r w:rsidRPr="00476A5A">
        <w:rPr>
          <w:sz w:val="22"/>
          <w:szCs w:val="22"/>
        </w:rPr>
        <w:t>Boy Scouts of America, Eagle Scout</w:t>
      </w:r>
    </w:p>
    <w:p w:rsidR="00476A5A" w:rsidRPr="00476A5A" w:rsidRDefault="00B42F60" w:rsidP="00D84CAE">
      <w:pPr>
        <w:numPr>
          <w:ilvl w:val="0"/>
          <w:numId w:val="8"/>
        </w:numPr>
        <w:rPr>
          <w:sz w:val="22"/>
          <w:szCs w:val="22"/>
        </w:rPr>
      </w:pPr>
      <w:r w:rsidRPr="00476A5A">
        <w:rPr>
          <w:sz w:val="22"/>
          <w:szCs w:val="22"/>
        </w:rPr>
        <w:t>Church of Jesus Christ of Latte</w:t>
      </w:r>
      <w:r w:rsidR="00D84CAE">
        <w:rPr>
          <w:sz w:val="22"/>
          <w:szCs w:val="22"/>
        </w:rPr>
        <w:t>r Day Saints, Seminary graduate</w:t>
      </w:r>
    </w:p>
    <w:sectPr w:rsidR="00476A5A" w:rsidRPr="00476A5A">
      <w:type w:val="continuous"/>
      <w:pgSz w:w="12240" w:h="15840"/>
      <w:pgMar w:top="767" w:right="1134" w:bottom="873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213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321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357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429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4658" w:hanging="360"/>
      </w:pPr>
      <w:rPr>
        <w:rFonts w:ascii="OpenSymbol" w:hAnsi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213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321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357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429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4658" w:hanging="360"/>
      </w:pPr>
      <w:rPr>
        <w:rFonts w:ascii="OpenSymbol" w:hAnsi="Open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213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321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357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429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4658" w:hanging="360"/>
      </w:pPr>
      <w:rPr>
        <w:rFonts w:ascii="OpenSymbol" w:hAnsi="OpenSymbol"/>
      </w:rPr>
    </w:lvl>
  </w:abstractNum>
  <w:abstractNum w:abstractNumId="3" w15:restartNumberingAfterBreak="0">
    <w:nsid w:val="00000004"/>
    <w:multiLevelType w:val="multilevel"/>
    <w:tmpl w:val="00000004"/>
    <w:name w:val="WW8Num1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ind w:left="2138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ind w:left="2498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ind w:left="3218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ind w:left="3578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ind w:left="4298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ind w:left="4658" w:hanging="360"/>
      </w:pPr>
      <w:rPr>
        <w:rFonts w:ascii="OpenSymbol" w:hAnsi="OpenSymbol"/>
      </w:rPr>
    </w:lvl>
  </w:abstractNum>
  <w:abstractNum w:abstractNumId="4" w15:restartNumberingAfterBreak="0">
    <w:nsid w:val="0BFB59D2"/>
    <w:multiLevelType w:val="hybridMultilevel"/>
    <w:tmpl w:val="1FDCBD4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2B0D4629"/>
    <w:multiLevelType w:val="hybridMultilevel"/>
    <w:tmpl w:val="88B4098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34C2B73"/>
    <w:multiLevelType w:val="hybridMultilevel"/>
    <w:tmpl w:val="372CF9D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94B26B5"/>
    <w:multiLevelType w:val="hybridMultilevel"/>
    <w:tmpl w:val="2AA8B47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C16D4"/>
    <w:multiLevelType w:val="hybridMultilevel"/>
    <w:tmpl w:val="006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730CF"/>
    <w:multiLevelType w:val="hybridMultilevel"/>
    <w:tmpl w:val="4ECE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44E18"/>
    <w:multiLevelType w:val="hybridMultilevel"/>
    <w:tmpl w:val="4DC25FA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6FF55FEC"/>
    <w:multiLevelType w:val="hybridMultilevel"/>
    <w:tmpl w:val="742A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C9"/>
    <w:rsid w:val="000968C9"/>
    <w:rsid w:val="00104F81"/>
    <w:rsid w:val="001C1622"/>
    <w:rsid w:val="002E5010"/>
    <w:rsid w:val="00357D67"/>
    <w:rsid w:val="00360F96"/>
    <w:rsid w:val="00476A5A"/>
    <w:rsid w:val="004875EE"/>
    <w:rsid w:val="00514780"/>
    <w:rsid w:val="005D73C0"/>
    <w:rsid w:val="00604DEA"/>
    <w:rsid w:val="00645EB4"/>
    <w:rsid w:val="006762C9"/>
    <w:rsid w:val="007D5CF5"/>
    <w:rsid w:val="007F163B"/>
    <w:rsid w:val="00B36D9A"/>
    <w:rsid w:val="00B42F60"/>
    <w:rsid w:val="00D84CAE"/>
    <w:rsid w:val="00DA5BFA"/>
    <w:rsid w:val="00E4722E"/>
    <w:rsid w:val="00F1476E"/>
    <w:rsid w:val="00FC1A77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E623BCF-99B1-4F4D-BB0A-8125423F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ahom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eastAsia="SimSun" w:hAnsi="Times New Roman" w:cs="Mangal"/>
      <w:sz w:val="21"/>
      <w:szCs w:val="21"/>
      <w:lang w:val="x-none" w:eastAsia="zh-CN" w:bidi="hi-IN"/>
    </w:rPr>
  </w:style>
  <w:style w:type="paragraph" w:styleId="List">
    <w:name w:val="List"/>
    <w:basedOn w:val="BodyText"/>
    <w:uiPriority w:val="99"/>
    <w:rPr>
      <w:rFonts w:ascii="Tahoma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ascii="Tahoma"/>
      <w:i/>
      <w:iCs/>
    </w:rPr>
  </w:style>
  <w:style w:type="paragraph" w:customStyle="1" w:styleId="Index">
    <w:name w:val="Index"/>
    <w:basedOn w:val="Normal"/>
    <w:uiPriority w:val="99"/>
    <w:rPr>
      <w:rFonts w:ascii="Tahoma"/>
    </w:rPr>
  </w:style>
  <w:style w:type="character" w:customStyle="1" w:styleId="WW8Num1z0">
    <w:name w:val="WW8Num1z0"/>
    <w:uiPriority w:val="99"/>
    <w:rPr>
      <w:rFonts w:ascii="Symbol" w:eastAsia="SimSun" w:hAnsi="Symbol"/>
      <w:lang w:val="x-none" w:eastAsia="zh-CN"/>
    </w:rPr>
  </w:style>
  <w:style w:type="character" w:customStyle="1" w:styleId="WW8Num1z1">
    <w:name w:val="WW8Num1z1"/>
    <w:uiPriority w:val="99"/>
    <w:rPr>
      <w:rFonts w:ascii="OpenSymbol" w:eastAsia="SimSun" w:hAnsi="OpenSymbol"/>
      <w:lang w:val="x-none" w:eastAsia="zh-CN"/>
    </w:rPr>
  </w:style>
  <w:style w:type="character" w:customStyle="1" w:styleId="WW8Num2z0">
    <w:name w:val="WW8Num2z0"/>
    <w:uiPriority w:val="99"/>
    <w:rPr>
      <w:rFonts w:ascii="Symbol" w:eastAsia="SimSun" w:hAnsi="Symbol"/>
      <w:lang w:val="x-none" w:eastAsia="zh-CN"/>
    </w:rPr>
  </w:style>
  <w:style w:type="character" w:customStyle="1" w:styleId="WW8Num2z1">
    <w:name w:val="WW8Num2z1"/>
    <w:uiPriority w:val="99"/>
    <w:rPr>
      <w:rFonts w:ascii="OpenSymbol" w:eastAsia="SimSun" w:hAnsi="OpenSymbol"/>
      <w:lang w:val="x-none" w:eastAsia="zh-CN"/>
    </w:rPr>
  </w:style>
  <w:style w:type="character" w:customStyle="1" w:styleId="WW8Num3z0">
    <w:name w:val="WW8Num3z0"/>
    <w:uiPriority w:val="99"/>
    <w:rPr>
      <w:rFonts w:ascii="Symbol" w:eastAsia="SimSun" w:hAnsi="Symbol"/>
      <w:lang w:val="x-none" w:eastAsia="zh-CN"/>
    </w:rPr>
  </w:style>
  <w:style w:type="character" w:customStyle="1" w:styleId="WW8Num3z1">
    <w:name w:val="WW8Num3z1"/>
    <w:uiPriority w:val="99"/>
    <w:rPr>
      <w:rFonts w:ascii="OpenSymbol" w:eastAsia="SimSun" w:hAnsi="OpenSymbol"/>
      <w:lang w:val="x-none" w:eastAsia="zh-CN"/>
    </w:rPr>
  </w:style>
  <w:style w:type="character" w:customStyle="1" w:styleId="WW8Num4z0">
    <w:name w:val="WW8Num4z0"/>
    <w:uiPriority w:val="99"/>
    <w:rPr>
      <w:rFonts w:ascii="Symbol" w:eastAsia="SimSun" w:hAnsi="Symbol"/>
      <w:lang w:val="x-none" w:eastAsia="zh-CN"/>
    </w:rPr>
  </w:style>
  <w:style w:type="character" w:customStyle="1" w:styleId="WW8Num4z1">
    <w:name w:val="WW8Num4z1"/>
    <w:uiPriority w:val="99"/>
    <w:rPr>
      <w:rFonts w:ascii="OpenSymbol" w:eastAsia="SimSun" w:hAnsi="OpenSymbol"/>
      <w:lang w:val="x-none" w:eastAsia="zh-CN"/>
    </w:rPr>
  </w:style>
  <w:style w:type="character" w:customStyle="1" w:styleId="Absatz-Standardschriftart">
    <w:name w:val="Absatz-Standardschriftart"/>
    <w:uiPriority w:val="99"/>
    <w:rPr>
      <w:rFonts w:eastAsia="SimSun"/>
      <w:lang w:val="x-none" w:eastAsia="zh-CN"/>
    </w:rPr>
  </w:style>
  <w:style w:type="character" w:customStyle="1" w:styleId="BulletSymbols">
    <w:name w:val="Bullet Symbols"/>
    <w:uiPriority w:val="99"/>
    <w:rPr>
      <w:rFonts w:ascii="OpenSymbol" w:hAnsi="OpenSymbol"/>
      <w:lang w:val="x-none" w:eastAsia="zh-CN"/>
    </w:rPr>
  </w:style>
  <w:style w:type="character" w:customStyle="1" w:styleId="Internetlink">
    <w:name w:val="Internet link"/>
    <w:uiPriority w:val="99"/>
    <w:rPr>
      <w:rFonts w:eastAsia="SimSun"/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rsid w:val="00645EB4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5EB4"/>
    <w:rPr>
      <w:rFonts w:ascii="Segoe UI" w:eastAsia="SimSun" w:hAnsi="Segoe UI" w:cs="Mangal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7D5C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Lee</cp:lastModifiedBy>
  <cp:revision>10</cp:revision>
  <cp:lastPrinted>2015-09-24T15:12:00Z</cp:lastPrinted>
  <dcterms:created xsi:type="dcterms:W3CDTF">2015-09-04T18:07:00Z</dcterms:created>
  <dcterms:modified xsi:type="dcterms:W3CDTF">2015-12-09T19:21:00Z</dcterms:modified>
</cp:coreProperties>
</file>